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99" w:type="dxa"/>
        <w:tblLook w:val="04A0" w:firstRow="1" w:lastRow="0" w:firstColumn="1" w:lastColumn="0" w:noHBand="0" w:noVBand="1"/>
      </w:tblPr>
      <w:tblGrid>
        <w:gridCol w:w="5836"/>
        <w:gridCol w:w="4227"/>
      </w:tblGrid>
      <w:tr w:rsidR="002A27DB" w:rsidTr="003D23B9">
        <w:tc>
          <w:tcPr>
            <w:tcW w:w="5836" w:type="dxa"/>
            <w:tcBorders>
              <w:right w:val="single" w:sz="4" w:space="0" w:color="auto"/>
            </w:tcBorders>
          </w:tcPr>
          <w:p w:rsidR="002A27DB" w:rsidRPr="003410D2" w:rsidRDefault="000050C3" w:rsidP="002772F7">
            <w:pPr>
              <w:pStyle w:val="NomePessoal"/>
              <w:snapToGrid w:val="0"/>
              <w:jc w:val="right"/>
              <w:rPr>
                <w:rFonts w:ascii="Calibri" w:hAnsi="Calibri" w:cs="Tahoma"/>
                <w:color w:val="000000"/>
              </w:rPr>
            </w:pPr>
            <w:r>
              <w:rPr>
                <w:rFonts w:ascii="Calibri" w:hAnsi="Calibri" w:cs="Tahoma"/>
                <w:color w:val="000000"/>
              </w:rPr>
              <w:t>Alan David Araújo Lima</w:t>
            </w:r>
          </w:p>
        </w:tc>
        <w:tc>
          <w:tcPr>
            <w:tcW w:w="4227" w:type="dxa"/>
            <w:tcBorders>
              <w:left w:val="single" w:sz="4" w:space="0" w:color="auto"/>
            </w:tcBorders>
          </w:tcPr>
          <w:p w:rsidR="00874E61" w:rsidRPr="000C5F4F" w:rsidRDefault="00110FC2" w:rsidP="000C5F4F">
            <w:pPr>
              <w:pStyle w:val="SemEspaamento1"/>
              <w:jc w:val="both"/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</w:pPr>
            <w:r w:rsidRPr="000C5F4F"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>Brasileir</w:t>
            </w:r>
            <w:r w:rsidR="000050C3"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>o</w:t>
            </w:r>
            <w:r w:rsidRPr="000C5F4F"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 xml:space="preserve">, </w:t>
            </w:r>
            <w:r w:rsidR="00874E61" w:rsidRPr="000C5F4F"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>2</w:t>
            </w:r>
            <w:r w:rsidR="00AF2B51"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>7</w:t>
            </w:r>
            <w:r w:rsidR="001528C3" w:rsidRPr="000C5F4F"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 xml:space="preserve"> anos, </w:t>
            </w:r>
            <w:r w:rsidR="002772F7" w:rsidRPr="000C5F4F"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>solteir</w:t>
            </w:r>
            <w:r w:rsidR="000050C3"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>o</w:t>
            </w:r>
            <w:r w:rsidR="002772F7" w:rsidRPr="000C5F4F"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>.</w:t>
            </w:r>
          </w:p>
          <w:p w:rsidR="005D36D0" w:rsidRPr="000C5F4F" w:rsidRDefault="00874E61" w:rsidP="000C5F4F">
            <w:pPr>
              <w:pStyle w:val="SemEspaamento1"/>
              <w:jc w:val="both"/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</w:pPr>
            <w:r w:rsidRPr="000C5F4F"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 xml:space="preserve">Rua </w:t>
            </w:r>
            <w:r w:rsidR="000050C3"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>Primavera, 36ª</w:t>
            </w:r>
            <w:r w:rsidR="00CD3E1F" w:rsidRPr="000C5F4F"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>.</w:t>
            </w:r>
          </w:p>
          <w:p w:rsidR="00874E61" w:rsidRPr="000C5F4F" w:rsidRDefault="001528C3" w:rsidP="000C5F4F">
            <w:pPr>
              <w:pStyle w:val="SemEspaamento1"/>
              <w:jc w:val="both"/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</w:pPr>
            <w:r w:rsidRPr="000C5F4F"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 xml:space="preserve">Jardim </w:t>
            </w:r>
            <w:r w:rsidR="000050C3"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>Bussocaba</w:t>
            </w:r>
            <w:r w:rsidR="003C21E6" w:rsidRPr="000C5F4F"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 xml:space="preserve">, </w:t>
            </w:r>
            <w:r w:rsidR="000050C3"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>Osasco</w:t>
            </w:r>
            <w:r w:rsidR="002772F7" w:rsidRPr="000C5F4F"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 xml:space="preserve">/ </w:t>
            </w:r>
            <w:r w:rsidR="00760AF1" w:rsidRPr="000C5F4F"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>SP.</w:t>
            </w:r>
          </w:p>
          <w:p w:rsidR="00874E61" w:rsidRPr="000C5F4F" w:rsidRDefault="00760AF1" w:rsidP="000C5F4F">
            <w:pPr>
              <w:pStyle w:val="SemEspaamento1"/>
              <w:jc w:val="both"/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</w:pPr>
            <w:r w:rsidRPr="000C5F4F"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 xml:space="preserve">CEP: </w:t>
            </w:r>
            <w:r w:rsidR="008A7580" w:rsidRPr="000C5F4F"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>0</w:t>
            </w:r>
            <w:r w:rsidR="000050C3"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>6056-520</w:t>
            </w:r>
          </w:p>
          <w:p w:rsidR="00874E61" w:rsidRPr="000C5F4F" w:rsidRDefault="002A7EE2" w:rsidP="000C5F4F">
            <w:pPr>
              <w:pStyle w:val="SemEspaamento1"/>
              <w:jc w:val="both"/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</w:pPr>
            <w:r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>Cel.(11)</w:t>
            </w:r>
            <w:r w:rsidR="006712EC"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 xml:space="preserve"> 977329232</w:t>
            </w:r>
          </w:p>
          <w:p w:rsidR="002A27DB" w:rsidRPr="000C5F4F" w:rsidRDefault="001704ED" w:rsidP="000050C3">
            <w:pPr>
              <w:pStyle w:val="SemEspaamento1"/>
              <w:jc w:val="both"/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</w:pPr>
            <w:r w:rsidRPr="000C5F4F"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 xml:space="preserve">E-mail: </w:t>
            </w:r>
            <w:hyperlink r:id="rId6" w:history="1"/>
            <w:r w:rsidR="000050C3">
              <w:rPr>
                <w:rStyle w:val="CardeDatadaSubseo1"/>
                <w:rFonts w:ascii="Calibri" w:hAnsi="Calibri" w:cs="Calibri"/>
                <w:color w:val="auto"/>
                <w:spacing w:val="0"/>
                <w:sz w:val="20"/>
                <w:szCs w:val="20"/>
              </w:rPr>
              <w:t>alandavidaraujo@gmail.com</w:t>
            </w:r>
          </w:p>
        </w:tc>
      </w:tr>
    </w:tbl>
    <w:p w:rsidR="00522658" w:rsidRPr="000C5F4F" w:rsidRDefault="00522658" w:rsidP="00522658">
      <w:pPr>
        <w:pStyle w:val="SemEspaamento1"/>
        <w:rPr>
          <w:rFonts w:ascii="Calibri" w:hAnsi="Calibri" w:cs="Calibri"/>
          <w:b/>
          <w:color w:val="A6A6A6"/>
          <w:sz w:val="20"/>
          <w:szCs w:val="20"/>
        </w:rPr>
      </w:pPr>
    </w:p>
    <w:p w:rsidR="00963EB2" w:rsidRPr="00D654B2" w:rsidRDefault="002A27DB" w:rsidP="00522658">
      <w:pPr>
        <w:pStyle w:val="SemEspaamento1"/>
        <w:rPr>
          <w:rFonts w:ascii="Calibri" w:hAnsi="Calibri" w:cs="Calibri"/>
          <w:b/>
          <w:color w:val="A6A6A6"/>
          <w:sz w:val="24"/>
          <w:szCs w:val="24"/>
        </w:rPr>
      </w:pPr>
      <w:r w:rsidRPr="00D654B2">
        <w:rPr>
          <w:rFonts w:ascii="Calibri" w:hAnsi="Calibri" w:cs="Calibri"/>
          <w:b/>
          <w:color w:val="A6A6A6"/>
          <w:sz w:val="24"/>
          <w:szCs w:val="24"/>
        </w:rPr>
        <w:t>Objetivo</w:t>
      </w:r>
    </w:p>
    <w:p w:rsidR="00522658" w:rsidRPr="00D654B2" w:rsidRDefault="00522658" w:rsidP="00522658">
      <w:pPr>
        <w:pStyle w:val="SemEspaamento1"/>
        <w:rPr>
          <w:sz w:val="20"/>
          <w:szCs w:val="20"/>
        </w:rPr>
      </w:pPr>
    </w:p>
    <w:p w:rsidR="00522658" w:rsidRDefault="006712EC" w:rsidP="00522658">
      <w:pPr>
        <w:pStyle w:val="SemEspaamento1"/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</w:pPr>
      <w:r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  <w:t>Área Logística.</w:t>
      </w:r>
    </w:p>
    <w:p w:rsidR="00273E21" w:rsidRPr="00304B46" w:rsidRDefault="00273E21" w:rsidP="00522658">
      <w:pPr>
        <w:pStyle w:val="SemEspaamento1"/>
        <w:rPr>
          <w:rFonts w:ascii="Calibri" w:hAnsi="Calibri" w:cs="Calibri"/>
          <w:color w:val="auto"/>
          <w:sz w:val="20"/>
          <w:szCs w:val="20"/>
        </w:rPr>
      </w:pPr>
    </w:p>
    <w:p w:rsidR="00AD15EA" w:rsidRPr="00531BA4" w:rsidRDefault="006712EC" w:rsidP="00522658">
      <w:pPr>
        <w:pStyle w:val="SemEspaamento1"/>
        <w:rPr>
          <w:rFonts w:ascii="Calibri" w:hAnsi="Calibri" w:cs="Calibri"/>
          <w:b/>
          <w:color w:val="AEAAAA" w:themeColor="background2" w:themeShade="BF"/>
          <w:sz w:val="24"/>
          <w:szCs w:val="24"/>
        </w:rPr>
      </w:pPr>
      <w:r w:rsidRPr="00531BA4">
        <w:rPr>
          <w:rFonts w:ascii="Calibri" w:hAnsi="Calibri" w:cs="Calibri"/>
          <w:b/>
          <w:color w:val="AEAAAA" w:themeColor="background2" w:themeShade="BF"/>
          <w:sz w:val="24"/>
          <w:szCs w:val="24"/>
        </w:rPr>
        <w:t>F</w:t>
      </w:r>
      <w:r w:rsidRPr="006712EC">
        <w:rPr>
          <w:rFonts w:ascii="Calibri" w:eastAsia="Arial" w:hAnsi="Calibri" w:cs="Arial"/>
          <w:b/>
          <w:color w:val="AEAAAA" w:themeColor="background2" w:themeShade="BF"/>
          <w:sz w:val="24"/>
          <w:szCs w:val="24"/>
        </w:rPr>
        <w:t>o</w:t>
      </w:r>
      <w:r w:rsidRPr="006712EC">
        <w:rPr>
          <w:rFonts w:ascii="Calibri" w:hAnsi="Calibri" w:cs="Calibri"/>
          <w:b/>
          <w:color w:val="AEAAAA" w:themeColor="background2" w:themeShade="BF"/>
          <w:sz w:val="24"/>
          <w:szCs w:val="24"/>
        </w:rPr>
        <w:t>r</w:t>
      </w:r>
      <w:r w:rsidRPr="00531BA4">
        <w:rPr>
          <w:rFonts w:ascii="Calibri" w:hAnsi="Calibri" w:cs="Calibri"/>
          <w:b/>
          <w:color w:val="AEAAAA" w:themeColor="background2" w:themeShade="BF"/>
          <w:sz w:val="24"/>
          <w:szCs w:val="24"/>
        </w:rPr>
        <w:t>mação</w:t>
      </w:r>
    </w:p>
    <w:p w:rsidR="00AD15EA" w:rsidRPr="00D654B2" w:rsidRDefault="00AD15EA" w:rsidP="00522658">
      <w:pPr>
        <w:pStyle w:val="SemEspaamento1"/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</w:pPr>
      <w:bookmarkStart w:id="0" w:name="_GoBack"/>
      <w:bookmarkEnd w:id="0"/>
    </w:p>
    <w:p w:rsidR="00AD15EA" w:rsidRPr="00D654B2" w:rsidRDefault="00AD15EA" w:rsidP="00522658">
      <w:pPr>
        <w:pStyle w:val="SemEspaamento1"/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</w:pPr>
      <w:r w:rsidRPr="00D654B2"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  <w:t>Tecnólogo em Logística –</w:t>
      </w:r>
      <w:r w:rsidR="006712EC"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  <w:t xml:space="preserve"> 4</w:t>
      </w:r>
      <w:r w:rsidR="004A3E63"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  <w:t xml:space="preserve">º </w:t>
      </w:r>
      <w:r w:rsidRPr="00D654B2"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  <w:t>Semestre</w:t>
      </w:r>
      <w:r w:rsidR="004A3E63"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  <w:t xml:space="preserve"> (Trancado</w:t>
      </w:r>
      <w:r w:rsidR="00780C21" w:rsidRPr="00D654B2"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  <w:t>).</w:t>
      </w:r>
    </w:p>
    <w:p w:rsidR="000050C3" w:rsidRDefault="00960DB2" w:rsidP="00522658">
      <w:pPr>
        <w:pStyle w:val="SemEspaamento1"/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</w:pPr>
      <w:r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  <w:t>Faculdade Fernão Dias – FAFE, Osasco.</w:t>
      </w:r>
    </w:p>
    <w:p w:rsidR="00575FAA" w:rsidRPr="00D654B2" w:rsidRDefault="00575FAA" w:rsidP="00522658">
      <w:pPr>
        <w:pStyle w:val="SemEspaamento1"/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</w:pPr>
    </w:p>
    <w:p w:rsidR="00D654B2" w:rsidRDefault="00D654B2" w:rsidP="00522658">
      <w:pPr>
        <w:pStyle w:val="SemEspaamento1"/>
        <w:rPr>
          <w:rFonts w:ascii="Calibri" w:hAnsi="Calibri" w:cs="Calibri"/>
          <w:b/>
          <w:color w:val="A6A6A6"/>
          <w:sz w:val="24"/>
          <w:szCs w:val="24"/>
        </w:rPr>
      </w:pPr>
    </w:p>
    <w:p w:rsidR="002A27DB" w:rsidRPr="00D654B2" w:rsidRDefault="002A27DB" w:rsidP="00522658">
      <w:pPr>
        <w:pStyle w:val="SemEspaamento1"/>
        <w:rPr>
          <w:rFonts w:ascii="Calibri" w:hAnsi="Calibri" w:cs="Calibri"/>
          <w:b/>
          <w:color w:val="A6A6A6"/>
          <w:sz w:val="24"/>
          <w:szCs w:val="24"/>
        </w:rPr>
      </w:pPr>
      <w:r w:rsidRPr="00D654B2">
        <w:rPr>
          <w:rFonts w:ascii="Calibri" w:hAnsi="Calibri" w:cs="Calibri"/>
          <w:b/>
          <w:color w:val="A6A6A6"/>
          <w:sz w:val="24"/>
          <w:szCs w:val="24"/>
        </w:rPr>
        <w:t>Histórico Profissional</w:t>
      </w:r>
    </w:p>
    <w:p w:rsidR="00575FAA" w:rsidRDefault="00575FAA" w:rsidP="002A7EE2">
      <w:pPr>
        <w:spacing w:before="34"/>
        <w:ind w:left="382"/>
        <w:rPr>
          <w:rFonts w:ascii="Calibri" w:eastAsia="Arial" w:hAnsi="Calibri" w:cs="Arial"/>
          <w:b/>
          <w:sz w:val="18"/>
          <w:szCs w:val="18"/>
        </w:rPr>
      </w:pPr>
    </w:p>
    <w:p w:rsidR="00575FAA" w:rsidRDefault="00575FAA" w:rsidP="002A7EE2">
      <w:pPr>
        <w:spacing w:before="34"/>
        <w:ind w:left="382"/>
        <w:rPr>
          <w:rFonts w:ascii="Calibri" w:eastAsia="Arial" w:hAnsi="Calibri" w:cs="Arial"/>
          <w:b/>
          <w:sz w:val="18"/>
          <w:szCs w:val="18"/>
        </w:rPr>
        <w:sectPr w:rsidR="00575FAA" w:rsidSect="004F3724">
          <w:pgSz w:w="11906" w:h="16838"/>
          <w:pgMar w:top="1440" w:right="1080" w:bottom="1440" w:left="1080" w:header="709" w:footer="709" w:gutter="0"/>
          <w:cols w:space="708"/>
          <w:docGrid w:linePitch="360"/>
        </w:sectPr>
      </w:pPr>
    </w:p>
    <w:p w:rsidR="002A7EE2" w:rsidRDefault="006712EC" w:rsidP="002A7EE2">
      <w:pPr>
        <w:spacing w:before="34"/>
        <w:ind w:left="382"/>
        <w:rPr>
          <w:rFonts w:ascii="Calibri" w:eastAsia="Arial" w:hAnsi="Calibri" w:cs="Arial"/>
          <w:b/>
          <w:sz w:val="18"/>
          <w:szCs w:val="18"/>
        </w:rPr>
      </w:pPr>
      <w:r>
        <w:rPr>
          <w:rFonts w:ascii="Calibri" w:eastAsia="Arial" w:hAnsi="Calibri" w:cs="Arial"/>
          <w:b/>
          <w:sz w:val="18"/>
          <w:szCs w:val="18"/>
        </w:rPr>
        <w:lastRenderedPageBreak/>
        <w:t>BBM Logística S/A</w:t>
      </w:r>
    </w:p>
    <w:p w:rsidR="00192A0F" w:rsidRDefault="006712EC" w:rsidP="002A7EE2">
      <w:pPr>
        <w:spacing w:before="34"/>
        <w:ind w:left="382"/>
        <w:rPr>
          <w:rFonts w:ascii="Calibri" w:eastAsia="Arial" w:hAnsi="Calibri" w:cs="Arial"/>
          <w:b/>
          <w:sz w:val="18"/>
          <w:szCs w:val="18"/>
        </w:rPr>
      </w:pPr>
      <w:r>
        <w:rPr>
          <w:rFonts w:ascii="Calibri" w:eastAsia="Arial" w:hAnsi="Calibri" w:cs="Arial"/>
          <w:b/>
          <w:sz w:val="18"/>
          <w:szCs w:val="18"/>
        </w:rPr>
        <w:t>16</w:t>
      </w:r>
      <w:r w:rsidR="00192A0F">
        <w:rPr>
          <w:rFonts w:ascii="Calibri" w:eastAsia="Arial" w:hAnsi="Calibri" w:cs="Arial"/>
          <w:b/>
          <w:sz w:val="18"/>
          <w:szCs w:val="18"/>
        </w:rPr>
        <w:t>/</w:t>
      </w:r>
      <w:r>
        <w:rPr>
          <w:rFonts w:ascii="Calibri" w:eastAsia="Arial" w:hAnsi="Calibri" w:cs="Arial"/>
          <w:b/>
          <w:sz w:val="18"/>
          <w:szCs w:val="18"/>
        </w:rPr>
        <w:t>11</w:t>
      </w:r>
      <w:r w:rsidR="00192A0F">
        <w:rPr>
          <w:rFonts w:ascii="Calibri" w:eastAsia="Arial" w:hAnsi="Calibri" w:cs="Arial"/>
          <w:b/>
          <w:sz w:val="18"/>
          <w:szCs w:val="18"/>
        </w:rPr>
        <w:t>/2017 até o momento</w:t>
      </w:r>
    </w:p>
    <w:p w:rsidR="00192A0F" w:rsidRDefault="00192A0F" w:rsidP="002A7EE2">
      <w:pPr>
        <w:spacing w:before="34"/>
        <w:ind w:left="382"/>
        <w:rPr>
          <w:rFonts w:ascii="Calibri" w:eastAsia="Arial" w:hAnsi="Calibri" w:cs="Arial"/>
          <w:b/>
          <w:sz w:val="18"/>
          <w:szCs w:val="18"/>
        </w:rPr>
      </w:pPr>
      <w:r>
        <w:rPr>
          <w:rFonts w:ascii="Calibri" w:eastAsia="Arial" w:hAnsi="Calibri" w:cs="Arial"/>
          <w:b/>
          <w:sz w:val="18"/>
          <w:szCs w:val="18"/>
        </w:rPr>
        <w:t xml:space="preserve">Cargo: </w:t>
      </w:r>
      <w:r w:rsidR="006712EC">
        <w:rPr>
          <w:rFonts w:ascii="Calibri" w:eastAsia="Arial" w:hAnsi="Calibri" w:cs="Arial"/>
          <w:b/>
          <w:sz w:val="18"/>
          <w:szCs w:val="18"/>
        </w:rPr>
        <w:t>Assistente Administrativo Pleno.</w:t>
      </w:r>
    </w:p>
    <w:p w:rsidR="00192A0F" w:rsidRDefault="00192A0F" w:rsidP="002A7EE2">
      <w:pPr>
        <w:spacing w:before="34"/>
        <w:ind w:left="382"/>
        <w:rPr>
          <w:rFonts w:ascii="Calibri" w:eastAsia="Arial" w:hAnsi="Calibri" w:cs="Arial"/>
          <w:b/>
          <w:sz w:val="18"/>
          <w:szCs w:val="18"/>
        </w:rPr>
      </w:pPr>
    </w:p>
    <w:p w:rsidR="002A7EE2" w:rsidRDefault="002A7EE2" w:rsidP="002A7EE2">
      <w:pPr>
        <w:spacing w:before="34"/>
        <w:ind w:left="382"/>
        <w:rPr>
          <w:rFonts w:ascii="Calibri" w:eastAsia="Arial" w:hAnsi="Calibri" w:cs="Arial"/>
          <w:b/>
          <w:sz w:val="18"/>
          <w:szCs w:val="18"/>
        </w:rPr>
      </w:pPr>
      <w:r>
        <w:rPr>
          <w:rFonts w:ascii="Calibri" w:eastAsia="Arial" w:hAnsi="Calibri" w:cs="Arial"/>
          <w:b/>
          <w:sz w:val="18"/>
          <w:szCs w:val="18"/>
        </w:rPr>
        <w:t xml:space="preserve">Empresa: Angel </w:t>
      </w:r>
      <w:proofErr w:type="spellStart"/>
      <w:r>
        <w:rPr>
          <w:rFonts w:ascii="Calibri" w:eastAsia="Arial" w:hAnsi="Calibri" w:cs="Arial"/>
          <w:b/>
          <w:sz w:val="18"/>
          <w:szCs w:val="18"/>
        </w:rPr>
        <w:t>Beauty</w:t>
      </w:r>
      <w:proofErr w:type="spellEnd"/>
      <w:r>
        <w:rPr>
          <w:rFonts w:ascii="Calibri" w:eastAsia="Arial" w:hAnsi="Calibri" w:cs="Arial"/>
          <w:b/>
          <w:sz w:val="18"/>
          <w:szCs w:val="18"/>
        </w:rPr>
        <w:t xml:space="preserve"> Distribuidora de Cosméticos</w:t>
      </w:r>
    </w:p>
    <w:p w:rsidR="002A7EE2" w:rsidRDefault="002A7EE2" w:rsidP="002A7EE2">
      <w:pPr>
        <w:spacing w:before="34"/>
        <w:ind w:left="382"/>
        <w:rPr>
          <w:rFonts w:ascii="Calibri" w:eastAsia="Arial" w:hAnsi="Calibri" w:cs="Arial"/>
          <w:b/>
          <w:sz w:val="18"/>
          <w:szCs w:val="18"/>
        </w:rPr>
      </w:pPr>
      <w:r>
        <w:rPr>
          <w:rFonts w:ascii="Calibri" w:eastAsia="Arial" w:hAnsi="Calibri" w:cs="Arial"/>
          <w:b/>
          <w:sz w:val="18"/>
          <w:szCs w:val="18"/>
        </w:rPr>
        <w:t>09/2016 até 12/2016</w:t>
      </w:r>
    </w:p>
    <w:p w:rsidR="00575FAA" w:rsidRDefault="002A7EE2" w:rsidP="002A7EE2">
      <w:pPr>
        <w:spacing w:before="34"/>
        <w:ind w:left="382"/>
        <w:rPr>
          <w:rFonts w:ascii="Calibri" w:eastAsia="Arial" w:hAnsi="Calibri" w:cs="Arial"/>
          <w:b/>
          <w:sz w:val="18"/>
          <w:szCs w:val="18"/>
        </w:rPr>
      </w:pPr>
      <w:r>
        <w:rPr>
          <w:rFonts w:ascii="Calibri" w:eastAsia="Arial" w:hAnsi="Calibri" w:cs="Arial"/>
          <w:b/>
          <w:sz w:val="18"/>
          <w:szCs w:val="18"/>
        </w:rPr>
        <w:t>Cargo:</w:t>
      </w:r>
      <w:r w:rsidR="006712EC">
        <w:rPr>
          <w:rFonts w:ascii="Calibri" w:eastAsia="Arial" w:hAnsi="Calibri" w:cs="Arial"/>
          <w:b/>
          <w:sz w:val="18"/>
          <w:szCs w:val="18"/>
        </w:rPr>
        <w:t xml:space="preserve"> Auxiliar de Expedição</w:t>
      </w:r>
    </w:p>
    <w:p w:rsidR="00575FAA" w:rsidRDefault="00575FAA" w:rsidP="002A7EE2">
      <w:pPr>
        <w:spacing w:before="34"/>
        <w:ind w:left="382"/>
        <w:rPr>
          <w:rFonts w:ascii="Calibri" w:eastAsia="Arial" w:hAnsi="Calibri" w:cs="Arial"/>
          <w:b/>
          <w:sz w:val="18"/>
          <w:szCs w:val="18"/>
        </w:rPr>
      </w:pPr>
    </w:p>
    <w:p w:rsidR="00575FAA" w:rsidRDefault="00575FAA" w:rsidP="002A7EE2">
      <w:pPr>
        <w:spacing w:before="34"/>
        <w:ind w:left="382"/>
        <w:rPr>
          <w:rFonts w:ascii="Calibri" w:eastAsia="Arial" w:hAnsi="Calibri" w:cs="Arial"/>
          <w:b/>
          <w:sz w:val="18"/>
          <w:szCs w:val="18"/>
        </w:rPr>
      </w:pPr>
    </w:p>
    <w:p w:rsidR="006712EC" w:rsidRDefault="006712EC" w:rsidP="002A7EE2">
      <w:pPr>
        <w:spacing w:before="34"/>
        <w:ind w:left="382"/>
        <w:rPr>
          <w:rFonts w:ascii="Calibri" w:eastAsia="Arial" w:hAnsi="Calibri" w:cs="Arial"/>
          <w:b/>
          <w:sz w:val="18"/>
          <w:szCs w:val="18"/>
        </w:rPr>
      </w:pPr>
    </w:p>
    <w:p w:rsidR="00522658" w:rsidRPr="00D654B2" w:rsidRDefault="002A7EE2" w:rsidP="002A7EE2">
      <w:pPr>
        <w:spacing w:before="34"/>
        <w:ind w:left="382"/>
        <w:rPr>
          <w:sz w:val="20"/>
          <w:szCs w:val="20"/>
        </w:rPr>
      </w:pPr>
      <w:r w:rsidRPr="00830523">
        <w:rPr>
          <w:rFonts w:ascii="Calibri" w:eastAsia="Arial" w:hAnsi="Calibri" w:cs="Arial"/>
          <w:b/>
          <w:sz w:val="18"/>
          <w:szCs w:val="18"/>
        </w:rPr>
        <w:lastRenderedPageBreak/>
        <w:t>Empresa: Golden Cargo</w:t>
      </w:r>
      <w:r w:rsidR="00960DB2">
        <w:rPr>
          <w:rFonts w:ascii="Calibri" w:eastAsia="Arial" w:hAnsi="Calibri" w:cs="Arial"/>
          <w:b/>
          <w:sz w:val="18"/>
          <w:szCs w:val="18"/>
        </w:rPr>
        <w:t xml:space="preserve"> Transportes e Logística</w:t>
      </w:r>
      <w:r>
        <w:rPr>
          <w:rFonts w:ascii="Calibri" w:eastAsia="Arial" w:hAnsi="Calibri" w:cs="Arial"/>
          <w:b/>
          <w:sz w:val="18"/>
          <w:szCs w:val="18"/>
        </w:rPr>
        <w:t>.</w:t>
      </w:r>
    </w:p>
    <w:p w:rsidR="00D654B2" w:rsidRPr="00830523" w:rsidRDefault="00830523" w:rsidP="00780C21">
      <w:pPr>
        <w:spacing w:before="34"/>
        <w:ind w:left="382"/>
        <w:rPr>
          <w:rFonts w:ascii="Calibri" w:eastAsia="Arial" w:hAnsi="Calibri" w:cs="Arial"/>
          <w:b/>
          <w:sz w:val="18"/>
          <w:szCs w:val="18"/>
        </w:rPr>
      </w:pPr>
      <w:r w:rsidRPr="00830523">
        <w:rPr>
          <w:rFonts w:ascii="Calibri" w:eastAsia="Arial" w:hAnsi="Calibri" w:cs="Arial"/>
          <w:b/>
          <w:sz w:val="18"/>
          <w:szCs w:val="18"/>
        </w:rPr>
        <w:t>09/2015 até 01/2016.</w:t>
      </w:r>
      <w:r w:rsidR="00273E21">
        <w:rPr>
          <w:rFonts w:ascii="Calibri" w:eastAsia="Arial" w:hAnsi="Calibri" w:cs="Arial"/>
          <w:b/>
          <w:sz w:val="18"/>
          <w:szCs w:val="18"/>
        </w:rPr>
        <w:t xml:space="preserve"> (Temporário)</w:t>
      </w:r>
    </w:p>
    <w:p w:rsidR="00830523" w:rsidRPr="00830523" w:rsidRDefault="006712EC" w:rsidP="00780C21">
      <w:pPr>
        <w:spacing w:before="34"/>
        <w:ind w:left="382"/>
        <w:rPr>
          <w:rFonts w:ascii="Calibri" w:eastAsia="Arial" w:hAnsi="Calibri" w:cs="Arial"/>
          <w:b/>
          <w:sz w:val="18"/>
          <w:szCs w:val="18"/>
        </w:rPr>
      </w:pPr>
      <w:r>
        <w:rPr>
          <w:rFonts w:ascii="Calibri" w:eastAsia="Arial" w:hAnsi="Calibri" w:cs="Arial"/>
          <w:b/>
          <w:sz w:val="18"/>
          <w:szCs w:val="18"/>
        </w:rPr>
        <w:t>Cargo: Auxiliar de E</w:t>
      </w:r>
      <w:r w:rsidR="00830523" w:rsidRPr="00830523">
        <w:rPr>
          <w:rFonts w:ascii="Calibri" w:eastAsia="Arial" w:hAnsi="Calibri" w:cs="Arial"/>
          <w:b/>
          <w:sz w:val="18"/>
          <w:szCs w:val="18"/>
        </w:rPr>
        <w:t>xpedição</w:t>
      </w:r>
    </w:p>
    <w:p w:rsidR="002A7EE2" w:rsidRDefault="002A7EE2" w:rsidP="002A7EE2">
      <w:pPr>
        <w:ind w:left="382"/>
        <w:rPr>
          <w:rFonts w:ascii="Calibri" w:eastAsia="Arial" w:hAnsi="Calibri" w:cs="Arial"/>
          <w:b/>
          <w:sz w:val="18"/>
          <w:szCs w:val="18"/>
        </w:rPr>
      </w:pPr>
    </w:p>
    <w:p w:rsidR="00575FAA" w:rsidRDefault="00575FAA" w:rsidP="002A7EE2">
      <w:pPr>
        <w:ind w:left="382"/>
        <w:rPr>
          <w:rFonts w:ascii="Calibri" w:eastAsia="Arial" w:hAnsi="Calibri" w:cs="Arial"/>
          <w:b/>
          <w:sz w:val="18"/>
          <w:szCs w:val="18"/>
        </w:rPr>
      </w:pPr>
    </w:p>
    <w:p w:rsidR="002A7EE2" w:rsidRPr="00830523" w:rsidRDefault="002A7EE2" w:rsidP="002A7EE2">
      <w:pPr>
        <w:ind w:left="382"/>
        <w:rPr>
          <w:rFonts w:ascii="Calibri" w:eastAsia="Arial" w:hAnsi="Calibri" w:cs="Arial"/>
          <w:b/>
          <w:sz w:val="18"/>
          <w:szCs w:val="18"/>
        </w:rPr>
      </w:pPr>
      <w:r w:rsidRPr="00830523">
        <w:rPr>
          <w:rFonts w:ascii="Calibri" w:eastAsia="Arial" w:hAnsi="Calibri" w:cs="Arial"/>
          <w:b/>
          <w:sz w:val="18"/>
          <w:szCs w:val="18"/>
        </w:rPr>
        <w:t>Empresa: Transportadora Risso.</w:t>
      </w:r>
    </w:p>
    <w:p w:rsidR="00780C21" w:rsidRPr="00830523" w:rsidRDefault="002A7EE2" w:rsidP="00780C21">
      <w:pPr>
        <w:spacing w:before="34"/>
        <w:ind w:left="382"/>
        <w:rPr>
          <w:rFonts w:ascii="Calibri" w:eastAsia="Arial" w:hAnsi="Calibri" w:cs="Arial"/>
          <w:b/>
          <w:sz w:val="18"/>
          <w:szCs w:val="18"/>
        </w:rPr>
      </w:pPr>
      <w:r>
        <w:rPr>
          <w:rFonts w:ascii="Calibri" w:eastAsia="Arial" w:hAnsi="Calibri" w:cs="Arial"/>
          <w:b/>
          <w:sz w:val="18"/>
          <w:szCs w:val="18"/>
        </w:rPr>
        <w:t>02/2012 até 07</w:t>
      </w:r>
      <w:r w:rsidR="00780C21" w:rsidRPr="00830523">
        <w:rPr>
          <w:rFonts w:ascii="Calibri" w:eastAsia="Arial" w:hAnsi="Calibri" w:cs="Arial"/>
          <w:b/>
          <w:sz w:val="18"/>
          <w:szCs w:val="18"/>
        </w:rPr>
        <w:t>/</w:t>
      </w:r>
      <w:r>
        <w:rPr>
          <w:rFonts w:ascii="Calibri" w:eastAsia="Arial" w:hAnsi="Calibri" w:cs="Arial"/>
          <w:b/>
          <w:sz w:val="18"/>
          <w:szCs w:val="18"/>
        </w:rPr>
        <w:t>2013</w:t>
      </w:r>
    </w:p>
    <w:p w:rsidR="00780C21" w:rsidRDefault="00780C21" w:rsidP="00780C21">
      <w:pPr>
        <w:ind w:left="382"/>
        <w:rPr>
          <w:rFonts w:ascii="Calibri" w:eastAsia="Arial" w:hAnsi="Calibri" w:cs="Arial"/>
          <w:b/>
          <w:sz w:val="18"/>
          <w:szCs w:val="18"/>
        </w:rPr>
      </w:pPr>
      <w:r w:rsidRPr="00830523">
        <w:rPr>
          <w:rFonts w:ascii="Calibri" w:eastAsia="Arial" w:hAnsi="Calibri" w:cs="Arial"/>
          <w:b/>
          <w:sz w:val="18"/>
          <w:szCs w:val="18"/>
        </w:rPr>
        <w:t>Cargo: Auxiliar de Expedição.</w:t>
      </w:r>
    </w:p>
    <w:p w:rsidR="002A7EE2" w:rsidRPr="00830523" w:rsidRDefault="002A7EE2" w:rsidP="00780C21">
      <w:pPr>
        <w:ind w:left="382"/>
        <w:rPr>
          <w:rFonts w:ascii="Calibri" w:eastAsia="Arial" w:hAnsi="Calibri" w:cs="Arial"/>
          <w:b/>
          <w:sz w:val="18"/>
          <w:szCs w:val="18"/>
        </w:rPr>
      </w:pPr>
      <w:r>
        <w:rPr>
          <w:rFonts w:ascii="Calibri" w:eastAsia="Arial" w:hAnsi="Calibri" w:cs="Arial"/>
          <w:b/>
          <w:sz w:val="18"/>
          <w:szCs w:val="18"/>
        </w:rPr>
        <w:t>08/2013 até 06/2014</w:t>
      </w:r>
    </w:p>
    <w:p w:rsidR="00780C21" w:rsidRPr="00830523" w:rsidRDefault="00780C21" w:rsidP="00780C21">
      <w:pPr>
        <w:ind w:left="382"/>
        <w:rPr>
          <w:rFonts w:ascii="Calibri" w:eastAsia="Arial" w:hAnsi="Calibri" w:cs="Arial"/>
          <w:sz w:val="18"/>
          <w:szCs w:val="18"/>
        </w:rPr>
      </w:pPr>
      <w:r w:rsidRPr="00830523">
        <w:rPr>
          <w:rFonts w:ascii="Calibri" w:eastAsia="Arial" w:hAnsi="Calibri" w:cs="Arial"/>
          <w:b/>
          <w:sz w:val="18"/>
          <w:szCs w:val="18"/>
        </w:rPr>
        <w:t>Cargo: Analista de Faturamento Júnior.</w:t>
      </w:r>
    </w:p>
    <w:p w:rsidR="00575FAA" w:rsidRDefault="00575FAA" w:rsidP="00192A0F">
      <w:pPr>
        <w:ind w:right="1442"/>
        <w:rPr>
          <w:rFonts w:ascii="Calibri" w:eastAsia="Arial" w:hAnsi="Calibri" w:cs="Arial"/>
          <w:sz w:val="18"/>
          <w:szCs w:val="18"/>
        </w:rPr>
        <w:sectPr w:rsidR="00575FAA" w:rsidSect="00575FAA">
          <w:type w:val="continuous"/>
          <w:pgSz w:w="11906" w:h="16838"/>
          <w:pgMar w:top="1440" w:right="1080" w:bottom="1440" w:left="1080" w:header="709" w:footer="709" w:gutter="0"/>
          <w:cols w:num="2" w:space="708"/>
          <w:docGrid w:linePitch="360"/>
        </w:sectPr>
      </w:pPr>
    </w:p>
    <w:p w:rsidR="00575FAA" w:rsidRDefault="00575FAA" w:rsidP="00522658">
      <w:pPr>
        <w:pStyle w:val="SemEspaamento1"/>
        <w:rPr>
          <w:rFonts w:ascii="Calibri" w:hAnsi="Calibri" w:cs="Calibri"/>
          <w:b/>
          <w:color w:val="A6A6A6"/>
          <w:sz w:val="24"/>
          <w:szCs w:val="24"/>
        </w:rPr>
      </w:pPr>
    </w:p>
    <w:p w:rsidR="00575FAA" w:rsidRDefault="00575FAA" w:rsidP="00522658">
      <w:pPr>
        <w:pStyle w:val="SemEspaamento1"/>
        <w:rPr>
          <w:rFonts w:ascii="Calibri" w:hAnsi="Calibri" w:cs="Calibri"/>
          <w:b/>
          <w:color w:val="A6A6A6"/>
          <w:sz w:val="24"/>
          <w:szCs w:val="24"/>
        </w:rPr>
      </w:pPr>
    </w:p>
    <w:p w:rsidR="007C2FC6" w:rsidRPr="00D654B2" w:rsidRDefault="002A27DB" w:rsidP="00522658">
      <w:pPr>
        <w:pStyle w:val="SemEspaamento1"/>
        <w:rPr>
          <w:rFonts w:ascii="Calibri" w:hAnsi="Calibri" w:cs="Calibri"/>
          <w:b/>
          <w:color w:val="A6A6A6"/>
          <w:sz w:val="24"/>
          <w:szCs w:val="24"/>
        </w:rPr>
      </w:pPr>
      <w:r w:rsidRPr="00D654B2">
        <w:rPr>
          <w:rFonts w:ascii="Calibri" w:hAnsi="Calibri" w:cs="Calibri"/>
          <w:b/>
          <w:color w:val="A6A6A6"/>
          <w:sz w:val="24"/>
          <w:szCs w:val="24"/>
        </w:rPr>
        <w:t xml:space="preserve">Cursos </w:t>
      </w:r>
    </w:p>
    <w:p w:rsidR="00F14818" w:rsidRPr="00D654B2" w:rsidRDefault="00F14818" w:rsidP="00F14818">
      <w:pPr>
        <w:pStyle w:val="SemEspaamento1"/>
        <w:rPr>
          <w:rFonts w:ascii="Calibri" w:hAnsi="Calibri" w:cs="Calibri"/>
          <w:sz w:val="20"/>
          <w:szCs w:val="20"/>
        </w:rPr>
      </w:pPr>
    </w:p>
    <w:p w:rsidR="00F14818" w:rsidRDefault="000050C3" w:rsidP="00516768">
      <w:pPr>
        <w:pStyle w:val="SemEspaamento1"/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</w:pPr>
      <w:r w:rsidRPr="00D654B2"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  <w:t>Administração</w:t>
      </w:r>
      <w:r w:rsidR="006712EC"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  <w:t xml:space="preserve"> e s</w:t>
      </w:r>
      <w:r w:rsidR="002A7EE2"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  <w:t>ecretariado.</w:t>
      </w:r>
    </w:p>
    <w:p w:rsidR="006712EC" w:rsidRDefault="006712EC" w:rsidP="00516768">
      <w:pPr>
        <w:pStyle w:val="SemEspaamento1"/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</w:pPr>
      <w:r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  <w:t>Legislação ambiental.</w:t>
      </w:r>
    </w:p>
    <w:p w:rsidR="006712EC" w:rsidRPr="006712EC" w:rsidRDefault="006712EC" w:rsidP="00516768">
      <w:pPr>
        <w:pStyle w:val="SemEspaamento1"/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</w:pPr>
      <w:r w:rsidRPr="006712EC">
        <w:rPr>
          <w:rFonts w:ascii="Calibri" w:hAnsi="Calibri" w:cs="Calibri"/>
          <w:color w:val="auto"/>
          <w:shd w:val="clear" w:color="auto" w:fill="FFFFFF"/>
        </w:rPr>
        <w:t xml:space="preserve">Legislação Específica do </w:t>
      </w:r>
      <w:r w:rsidRPr="006712EC">
        <w:rPr>
          <w:rStyle w:val="nfase"/>
          <w:rFonts w:ascii="Calibri" w:hAnsi="Calibri" w:cs="Calibri"/>
          <w:bCs/>
          <w:i w:val="0"/>
          <w:iCs w:val="0"/>
          <w:color w:val="auto"/>
          <w:shd w:val="clear" w:color="auto" w:fill="FFFFFF"/>
        </w:rPr>
        <w:t>Transporte</w:t>
      </w:r>
      <w:r w:rsidRPr="006712EC">
        <w:rPr>
          <w:rFonts w:ascii="Calibri" w:hAnsi="Calibri" w:cs="Calibri"/>
          <w:color w:val="auto"/>
          <w:shd w:val="clear" w:color="auto" w:fill="FFFFFF"/>
        </w:rPr>
        <w:t> Rodoviário de </w:t>
      </w:r>
      <w:r w:rsidRPr="00AF2B51">
        <w:rPr>
          <w:rStyle w:val="nfase"/>
          <w:rFonts w:ascii="Calibri" w:hAnsi="Calibri" w:cs="Calibri"/>
          <w:bCs/>
          <w:i w:val="0"/>
          <w:iCs w:val="0"/>
          <w:color w:val="auto"/>
          <w:shd w:val="clear" w:color="auto" w:fill="FFFFFF"/>
        </w:rPr>
        <w:t>Produtos</w:t>
      </w:r>
      <w:r w:rsidRPr="00AF2B51">
        <w:rPr>
          <w:rFonts w:ascii="Calibri" w:hAnsi="Calibri" w:cs="Calibri"/>
          <w:color w:val="auto"/>
          <w:shd w:val="clear" w:color="auto" w:fill="FFFFFF"/>
        </w:rPr>
        <w:t> Perigosos</w:t>
      </w:r>
      <w:r w:rsidRPr="006712EC">
        <w:rPr>
          <w:rFonts w:ascii="Calibri" w:hAnsi="Calibri" w:cs="Calibri"/>
          <w:color w:val="auto"/>
          <w:shd w:val="clear" w:color="auto" w:fill="FFFFFF"/>
        </w:rPr>
        <w:t>.</w:t>
      </w:r>
    </w:p>
    <w:p w:rsidR="00516768" w:rsidRPr="00D654B2" w:rsidRDefault="00516768" w:rsidP="00516768">
      <w:pPr>
        <w:pStyle w:val="SemEspaamento1"/>
        <w:rPr>
          <w:rFonts w:ascii="Calibri" w:hAnsi="Calibri" w:cs="Calibri"/>
          <w:iCs/>
          <w:sz w:val="20"/>
          <w:szCs w:val="20"/>
        </w:rPr>
      </w:pPr>
    </w:p>
    <w:p w:rsidR="00575FAA" w:rsidRDefault="00575FAA" w:rsidP="00516768">
      <w:pPr>
        <w:pStyle w:val="SemEspaamento1"/>
        <w:rPr>
          <w:rFonts w:ascii="Calibri" w:hAnsi="Calibri" w:cs="Calibri"/>
          <w:b/>
          <w:color w:val="A6A6A6"/>
          <w:sz w:val="24"/>
          <w:szCs w:val="24"/>
        </w:rPr>
      </w:pPr>
    </w:p>
    <w:p w:rsidR="00575FAA" w:rsidRDefault="00575FAA" w:rsidP="00516768">
      <w:pPr>
        <w:pStyle w:val="SemEspaamento1"/>
        <w:rPr>
          <w:rFonts w:ascii="Calibri" w:hAnsi="Calibri" w:cs="Calibri"/>
          <w:b/>
          <w:color w:val="A6A6A6"/>
          <w:sz w:val="24"/>
          <w:szCs w:val="24"/>
        </w:rPr>
      </w:pPr>
    </w:p>
    <w:p w:rsidR="007C2FC6" w:rsidRPr="00D654B2" w:rsidRDefault="002A27DB" w:rsidP="00516768">
      <w:pPr>
        <w:pStyle w:val="SemEspaamento1"/>
        <w:rPr>
          <w:rFonts w:ascii="Calibri" w:hAnsi="Calibri" w:cs="Calibri"/>
          <w:b/>
          <w:color w:val="A6A6A6"/>
          <w:sz w:val="24"/>
          <w:szCs w:val="24"/>
        </w:rPr>
      </w:pPr>
      <w:r w:rsidRPr="00D654B2">
        <w:rPr>
          <w:rFonts w:ascii="Calibri" w:hAnsi="Calibri" w:cs="Calibri"/>
          <w:b/>
          <w:color w:val="A6A6A6"/>
          <w:sz w:val="24"/>
          <w:szCs w:val="24"/>
        </w:rPr>
        <w:t>Informática</w:t>
      </w:r>
    </w:p>
    <w:p w:rsidR="00960DB2" w:rsidRDefault="00960DB2" w:rsidP="00522658">
      <w:pPr>
        <w:pStyle w:val="SemEspaamento1"/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</w:pPr>
    </w:p>
    <w:p w:rsidR="002A7EE2" w:rsidRDefault="00F0282D" w:rsidP="00522658">
      <w:pPr>
        <w:pStyle w:val="SemEspaamento1"/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</w:pPr>
      <w:r w:rsidRPr="00D654B2"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  <w:t>C</w:t>
      </w:r>
      <w:r w:rsidR="002A27DB" w:rsidRPr="00D654B2"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  <w:t>onhecimento</w:t>
      </w:r>
      <w:r w:rsidR="002A7EE2"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  <w:t xml:space="preserve"> de Nível </w:t>
      </w:r>
      <w:r w:rsidR="00097931" w:rsidRPr="00D654B2"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  <w:t>intermediário</w:t>
      </w:r>
      <w:r w:rsidR="00214D04" w:rsidRPr="00D654B2"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  <w:t xml:space="preserve"> em Excel,</w:t>
      </w:r>
      <w:r w:rsidR="00F14818" w:rsidRPr="00D654B2"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  <w:t xml:space="preserve"> Word, Power Point, Outlook</w:t>
      </w:r>
      <w:r w:rsidR="00960DB2"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  <w:t>.</w:t>
      </w:r>
    </w:p>
    <w:p w:rsidR="00516768" w:rsidRPr="00D654B2" w:rsidRDefault="002A7EE2" w:rsidP="00522658">
      <w:pPr>
        <w:pStyle w:val="SemEspaamento1"/>
        <w:rPr>
          <w:rFonts w:ascii="Calibri" w:hAnsi="Calibri" w:cs="Calibri"/>
          <w:color w:val="A6A6A6"/>
          <w:sz w:val="20"/>
          <w:szCs w:val="20"/>
        </w:rPr>
      </w:pPr>
      <w:r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  <w:t xml:space="preserve">Sistemas </w:t>
      </w:r>
      <w:r w:rsidR="00960DB2"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  <w:t>I</w:t>
      </w:r>
      <w:r w:rsidR="00FB0C67"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  <w:t>ntegrados como Softran</w:t>
      </w:r>
      <w:r>
        <w:rPr>
          <w:rStyle w:val="CardeDatadaSubseo1"/>
          <w:rFonts w:ascii="Calibri" w:hAnsi="Calibri" w:cs="Calibri"/>
          <w:color w:val="auto"/>
          <w:spacing w:val="0"/>
          <w:sz w:val="20"/>
          <w:szCs w:val="20"/>
        </w:rPr>
        <w:t>s, Oracle, TOTVS.</w:t>
      </w:r>
    </w:p>
    <w:sectPr w:rsidR="00516768" w:rsidRPr="00D654B2" w:rsidSect="00575FAA">
      <w:type w:val="continuous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782AD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bullet"/>
      <w:lvlText w:val="✔"/>
      <w:lvlJc w:val="left"/>
      <w:pPr>
        <w:tabs>
          <w:tab w:val="num" w:pos="383"/>
        </w:tabs>
        <w:ind w:left="383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singleLevel"/>
    <w:tmpl w:val="00000002"/>
    <w:name w:val="WW8Num6"/>
    <w:lvl w:ilvl="0">
      <w:start w:val="1"/>
      <w:numFmt w:val="bullet"/>
      <w:pStyle w:val="Commarcadores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  <w:color w:val="00B0F0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E156A8"/>
    <w:multiLevelType w:val="hybridMultilevel"/>
    <w:tmpl w:val="65ECA37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1874FD0"/>
    <w:multiLevelType w:val="hybridMultilevel"/>
    <w:tmpl w:val="5E068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5648E2"/>
    <w:multiLevelType w:val="hybridMultilevel"/>
    <w:tmpl w:val="A4A61A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631CD7"/>
    <w:multiLevelType w:val="hybridMultilevel"/>
    <w:tmpl w:val="5BA668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CD30E4"/>
    <w:multiLevelType w:val="hybridMultilevel"/>
    <w:tmpl w:val="9F8EB0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723BEA"/>
    <w:multiLevelType w:val="multilevel"/>
    <w:tmpl w:val="606EC5F4"/>
    <w:lvl w:ilvl="0">
      <w:start w:val="1"/>
      <w:numFmt w:val="bullet"/>
      <w:lvlText w:val=""/>
      <w:lvlJc w:val="left"/>
      <w:pPr>
        <w:tabs>
          <w:tab w:val="num" w:pos="383"/>
        </w:tabs>
        <w:ind w:left="383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1DA735E4"/>
    <w:multiLevelType w:val="multilevel"/>
    <w:tmpl w:val="75EC520E"/>
    <w:lvl w:ilvl="0">
      <w:start w:val="1"/>
      <w:numFmt w:val="bullet"/>
      <w:lvlText w:val=""/>
      <w:lvlJc w:val="left"/>
      <w:pPr>
        <w:tabs>
          <w:tab w:val="num" w:pos="383"/>
        </w:tabs>
        <w:ind w:left="383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2F103166"/>
    <w:multiLevelType w:val="hybridMultilevel"/>
    <w:tmpl w:val="AC8C1988"/>
    <w:name w:val="WW8Num62"/>
    <w:lvl w:ilvl="0" w:tplc="0416000B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7D30E1"/>
    <w:multiLevelType w:val="hybridMultilevel"/>
    <w:tmpl w:val="A6A809E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D6011C"/>
    <w:multiLevelType w:val="hybridMultilevel"/>
    <w:tmpl w:val="8A04437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075132"/>
    <w:multiLevelType w:val="multilevel"/>
    <w:tmpl w:val="839C9BAE"/>
    <w:lvl w:ilvl="0">
      <w:start w:val="1"/>
      <w:numFmt w:val="bullet"/>
      <w:lvlText w:val=""/>
      <w:lvlJc w:val="left"/>
      <w:pPr>
        <w:tabs>
          <w:tab w:val="num" w:pos="383"/>
        </w:tabs>
        <w:ind w:left="383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37E502E3"/>
    <w:multiLevelType w:val="multilevel"/>
    <w:tmpl w:val="FEEC62E8"/>
    <w:lvl w:ilvl="0">
      <w:start w:val="1"/>
      <w:numFmt w:val="bullet"/>
      <w:lvlText w:val=""/>
      <w:lvlJc w:val="left"/>
      <w:pPr>
        <w:tabs>
          <w:tab w:val="num" w:pos="383"/>
        </w:tabs>
        <w:ind w:left="383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40677BF7"/>
    <w:multiLevelType w:val="hybridMultilevel"/>
    <w:tmpl w:val="22AC98B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471180"/>
    <w:multiLevelType w:val="hybridMultilevel"/>
    <w:tmpl w:val="143EF444"/>
    <w:lvl w:ilvl="0" w:tplc="0416000B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213E4A"/>
    <w:multiLevelType w:val="hybridMultilevel"/>
    <w:tmpl w:val="A1EE92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6E42E82"/>
    <w:multiLevelType w:val="hybridMultilevel"/>
    <w:tmpl w:val="B55AC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19"/>
  </w:num>
  <w:num w:numId="7">
    <w:abstractNumId w:val="2"/>
  </w:num>
  <w:num w:numId="8">
    <w:abstractNumId w:val="0"/>
  </w:num>
  <w:num w:numId="9">
    <w:abstractNumId w:val="13"/>
  </w:num>
  <w:num w:numId="10">
    <w:abstractNumId w:val="8"/>
  </w:num>
  <w:num w:numId="11">
    <w:abstractNumId w:val="16"/>
  </w:num>
  <w:num w:numId="12">
    <w:abstractNumId w:val="17"/>
  </w:num>
  <w:num w:numId="13">
    <w:abstractNumId w:val="2"/>
  </w:num>
  <w:num w:numId="14">
    <w:abstractNumId w:val="1"/>
  </w:num>
  <w:num w:numId="15">
    <w:abstractNumId w:val="7"/>
  </w:num>
  <w:num w:numId="16">
    <w:abstractNumId w:val="15"/>
  </w:num>
  <w:num w:numId="17">
    <w:abstractNumId w:val="9"/>
  </w:num>
  <w:num w:numId="18">
    <w:abstractNumId w:val="10"/>
  </w:num>
  <w:num w:numId="19">
    <w:abstractNumId w:val="3"/>
  </w:num>
  <w:num w:numId="20">
    <w:abstractNumId w:val="12"/>
  </w:num>
  <w:num w:numId="21">
    <w:abstractNumId w:val="18"/>
  </w:num>
  <w:num w:numId="22">
    <w:abstractNumId w:val="4"/>
  </w:num>
  <w:num w:numId="23">
    <w:abstractNumId w:val="14"/>
  </w:num>
  <w:num w:numId="24">
    <w:abstractNumId w:val="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A27DB"/>
    <w:rsid w:val="000050C3"/>
    <w:rsid w:val="00017740"/>
    <w:rsid w:val="00027303"/>
    <w:rsid w:val="00045FB8"/>
    <w:rsid w:val="00072735"/>
    <w:rsid w:val="000730EC"/>
    <w:rsid w:val="0008764E"/>
    <w:rsid w:val="00097931"/>
    <w:rsid w:val="000B76F0"/>
    <w:rsid w:val="000C5F4F"/>
    <w:rsid w:val="000E32C3"/>
    <w:rsid w:val="000F26D8"/>
    <w:rsid w:val="000F2C59"/>
    <w:rsid w:val="00106CD1"/>
    <w:rsid w:val="00110FC2"/>
    <w:rsid w:val="001310BB"/>
    <w:rsid w:val="0014209A"/>
    <w:rsid w:val="001528C3"/>
    <w:rsid w:val="001639FE"/>
    <w:rsid w:val="001704ED"/>
    <w:rsid w:val="0017779A"/>
    <w:rsid w:val="00185170"/>
    <w:rsid w:val="00192A0F"/>
    <w:rsid w:val="001E3401"/>
    <w:rsid w:val="001F1970"/>
    <w:rsid w:val="00214D04"/>
    <w:rsid w:val="00231A00"/>
    <w:rsid w:val="002343AC"/>
    <w:rsid w:val="00263418"/>
    <w:rsid w:val="002638F0"/>
    <w:rsid w:val="00264345"/>
    <w:rsid w:val="00273E21"/>
    <w:rsid w:val="002772F7"/>
    <w:rsid w:val="002A27DB"/>
    <w:rsid w:val="002A7EE2"/>
    <w:rsid w:val="002B0CA0"/>
    <w:rsid w:val="002D55CB"/>
    <w:rsid w:val="002F5898"/>
    <w:rsid w:val="00302A0A"/>
    <w:rsid w:val="00304B46"/>
    <w:rsid w:val="00304E9F"/>
    <w:rsid w:val="00307C47"/>
    <w:rsid w:val="0035400D"/>
    <w:rsid w:val="003569B7"/>
    <w:rsid w:val="003B585F"/>
    <w:rsid w:val="003C21E6"/>
    <w:rsid w:val="003D0C7F"/>
    <w:rsid w:val="003D23B9"/>
    <w:rsid w:val="0041674E"/>
    <w:rsid w:val="00445986"/>
    <w:rsid w:val="004A3E63"/>
    <w:rsid w:val="004B7B6E"/>
    <w:rsid w:val="004F3724"/>
    <w:rsid w:val="00503BC0"/>
    <w:rsid w:val="0050678B"/>
    <w:rsid w:val="00516768"/>
    <w:rsid w:val="0052022F"/>
    <w:rsid w:val="00521BE8"/>
    <w:rsid w:val="00522658"/>
    <w:rsid w:val="00531805"/>
    <w:rsid w:val="00531BA4"/>
    <w:rsid w:val="00540B99"/>
    <w:rsid w:val="00542402"/>
    <w:rsid w:val="00564D4A"/>
    <w:rsid w:val="00575FAA"/>
    <w:rsid w:val="00590621"/>
    <w:rsid w:val="005D36D0"/>
    <w:rsid w:val="005E7493"/>
    <w:rsid w:val="00602984"/>
    <w:rsid w:val="0060722D"/>
    <w:rsid w:val="006712EC"/>
    <w:rsid w:val="00675AF9"/>
    <w:rsid w:val="006B53AB"/>
    <w:rsid w:val="006C4DCC"/>
    <w:rsid w:val="00704CC9"/>
    <w:rsid w:val="00722C10"/>
    <w:rsid w:val="007443D9"/>
    <w:rsid w:val="00760AF1"/>
    <w:rsid w:val="007765D3"/>
    <w:rsid w:val="00780C21"/>
    <w:rsid w:val="007C0A64"/>
    <w:rsid w:val="007C2FC6"/>
    <w:rsid w:val="007E6D8F"/>
    <w:rsid w:val="007F2BB1"/>
    <w:rsid w:val="00827AEA"/>
    <w:rsid w:val="00830523"/>
    <w:rsid w:val="00835863"/>
    <w:rsid w:val="00865F7E"/>
    <w:rsid w:val="00874E61"/>
    <w:rsid w:val="008776D2"/>
    <w:rsid w:val="008A7580"/>
    <w:rsid w:val="008D16F3"/>
    <w:rsid w:val="00943786"/>
    <w:rsid w:val="00960DB2"/>
    <w:rsid w:val="00963EB2"/>
    <w:rsid w:val="0099056D"/>
    <w:rsid w:val="00990E69"/>
    <w:rsid w:val="0099465E"/>
    <w:rsid w:val="009F2C5C"/>
    <w:rsid w:val="009F40D5"/>
    <w:rsid w:val="00A54E27"/>
    <w:rsid w:val="00A576B1"/>
    <w:rsid w:val="00A7039F"/>
    <w:rsid w:val="00A932E0"/>
    <w:rsid w:val="00AD15EA"/>
    <w:rsid w:val="00AE46B9"/>
    <w:rsid w:val="00AF2B51"/>
    <w:rsid w:val="00AF519D"/>
    <w:rsid w:val="00B0678B"/>
    <w:rsid w:val="00B44917"/>
    <w:rsid w:val="00B50098"/>
    <w:rsid w:val="00B51C31"/>
    <w:rsid w:val="00B776FD"/>
    <w:rsid w:val="00B83311"/>
    <w:rsid w:val="00B838C9"/>
    <w:rsid w:val="00B95C26"/>
    <w:rsid w:val="00C253A0"/>
    <w:rsid w:val="00C432AB"/>
    <w:rsid w:val="00C6313D"/>
    <w:rsid w:val="00C81787"/>
    <w:rsid w:val="00C9231F"/>
    <w:rsid w:val="00C95DE9"/>
    <w:rsid w:val="00CD3E1F"/>
    <w:rsid w:val="00D10886"/>
    <w:rsid w:val="00D15EB2"/>
    <w:rsid w:val="00D32BCC"/>
    <w:rsid w:val="00D654B2"/>
    <w:rsid w:val="00D7120F"/>
    <w:rsid w:val="00D8552E"/>
    <w:rsid w:val="00D91EFB"/>
    <w:rsid w:val="00DB2E27"/>
    <w:rsid w:val="00E26B16"/>
    <w:rsid w:val="00E32199"/>
    <w:rsid w:val="00E62BEC"/>
    <w:rsid w:val="00E85045"/>
    <w:rsid w:val="00EA138E"/>
    <w:rsid w:val="00EA7E70"/>
    <w:rsid w:val="00EE6FFE"/>
    <w:rsid w:val="00F0282D"/>
    <w:rsid w:val="00F05BDF"/>
    <w:rsid w:val="00F11708"/>
    <w:rsid w:val="00F14818"/>
    <w:rsid w:val="00F201D3"/>
    <w:rsid w:val="00F5658C"/>
    <w:rsid w:val="00FA38E1"/>
    <w:rsid w:val="00FB0C67"/>
    <w:rsid w:val="00FB7A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7DB"/>
    <w:pPr>
      <w:suppressAutoHyphens/>
      <w:spacing w:after="160" w:line="276" w:lineRule="auto"/>
    </w:pPr>
    <w:rPr>
      <w:rFonts w:ascii="Perpetua" w:eastAsia="Times New Roman" w:hAnsi="Perpetua"/>
      <w:color w:val="000000"/>
      <w:sz w:val="22"/>
      <w:szCs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2A27DB"/>
    <w:rPr>
      <w:color w:val="CC9900"/>
      <w:u w:val="single"/>
    </w:rPr>
  </w:style>
  <w:style w:type="character" w:customStyle="1" w:styleId="CardeDatadaSubseo1">
    <w:name w:val="Car de Data da Subseção1"/>
    <w:rsid w:val="002A27DB"/>
    <w:rPr>
      <w:rFonts w:ascii="Franklin Gothic Book" w:eastAsia="Times New Roman" w:hAnsi="Franklin Gothic Book" w:cs="Times New Roman"/>
      <w:color w:val="696464"/>
      <w:spacing w:val="20"/>
      <w:sz w:val="24"/>
      <w:szCs w:val="24"/>
      <w:lang w:val="pt-BR"/>
    </w:rPr>
  </w:style>
  <w:style w:type="paragraph" w:customStyle="1" w:styleId="SemEspaamento1">
    <w:name w:val="Sem Espaçamento1"/>
    <w:basedOn w:val="Normal"/>
    <w:qFormat/>
    <w:rsid w:val="002A27DB"/>
    <w:pPr>
      <w:spacing w:after="0" w:line="240" w:lineRule="auto"/>
    </w:pPr>
  </w:style>
  <w:style w:type="paragraph" w:styleId="Commarcadores">
    <w:name w:val="List Bullet"/>
    <w:basedOn w:val="Normal"/>
    <w:semiHidden/>
    <w:rsid w:val="002A27DB"/>
    <w:pPr>
      <w:numPr>
        <w:numId w:val="1"/>
      </w:numPr>
      <w:spacing w:after="0"/>
    </w:pPr>
  </w:style>
  <w:style w:type="paragraph" w:customStyle="1" w:styleId="NomePessoal">
    <w:name w:val="Nome Pessoal"/>
    <w:basedOn w:val="Normal"/>
    <w:rsid w:val="002A27DB"/>
    <w:pPr>
      <w:spacing w:after="0"/>
    </w:pPr>
    <w:rPr>
      <w:rFonts w:ascii="Franklin Gothic Book" w:hAnsi="Franklin Gothic Book"/>
      <w:b/>
      <w:bCs/>
      <w:color w:val="D34817"/>
      <w:sz w:val="48"/>
      <w:szCs w:val="48"/>
    </w:rPr>
  </w:style>
  <w:style w:type="paragraph" w:customStyle="1" w:styleId="Subseo">
    <w:name w:val="Subseção"/>
    <w:basedOn w:val="Normal"/>
    <w:next w:val="Normal"/>
    <w:rsid w:val="002A27DB"/>
    <w:pPr>
      <w:spacing w:after="0" w:line="240" w:lineRule="auto"/>
    </w:pPr>
    <w:rPr>
      <w:rFonts w:ascii="Franklin Gothic Book" w:hAnsi="Franklin Gothic Book"/>
      <w:b/>
      <w:bCs/>
      <w:color w:val="D34817"/>
      <w:spacing w:val="20"/>
      <w:sz w:val="24"/>
      <w:szCs w:val="24"/>
    </w:rPr>
  </w:style>
  <w:style w:type="paragraph" w:customStyle="1" w:styleId="Seo">
    <w:name w:val="Seção"/>
    <w:basedOn w:val="Normal"/>
    <w:next w:val="Normal"/>
    <w:rsid w:val="002A27DB"/>
    <w:pPr>
      <w:spacing w:before="320" w:after="40" w:line="240" w:lineRule="auto"/>
    </w:pPr>
    <w:rPr>
      <w:rFonts w:ascii="Franklin Gothic Book" w:hAnsi="Franklin Gothic Book"/>
      <w:b/>
      <w:bCs/>
      <w:color w:val="9B2D1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2A27DB"/>
    <w:pPr>
      <w:ind w:left="720"/>
      <w:contextualSpacing/>
    </w:pPr>
  </w:style>
  <w:style w:type="character" w:customStyle="1" w:styleId="apple-converted-space">
    <w:name w:val="apple-converted-space"/>
    <w:rsid w:val="00564D4A"/>
  </w:style>
  <w:style w:type="paragraph" w:styleId="NormalWeb">
    <w:name w:val="Normal (Web)"/>
    <w:basedOn w:val="Normal"/>
    <w:uiPriority w:val="99"/>
    <w:semiHidden/>
    <w:unhideWhenUsed/>
    <w:rsid w:val="009F40D5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paragraph" w:customStyle="1" w:styleId="Corpodetexto21">
    <w:name w:val="Corpo de texto 21"/>
    <w:basedOn w:val="Normal"/>
    <w:rsid w:val="00D10886"/>
    <w:pPr>
      <w:spacing w:after="0" w:line="240" w:lineRule="auto"/>
    </w:pPr>
    <w:rPr>
      <w:rFonts w:ascii="Times New Roman" w:hAnsi="Times New Roman"/>
      <w:i/>
      <w:color w:val="auto"/>
      <w:szCs w:val="24"/>
    </w:rPr>
  </w:style>
  <w:style w:type="character" w:styleId="nfase">
    <w:name w:val="Emphasis"/>
    <w:basedOn w:val="Fontepargpadro"/>
    <w:uiPriority w:val="20"/>
    <w:qFormat/>
    <w:rsid w:val="006712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kson-gomes@ig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Links>
    <vt:vector size="6" baseType="variant">
      <vt:variant>
        <vt:i4>6291533</vt:i4>
      </vt:variant>
      <vt:variant>
        <vt:i4>0</vt:i4>
      </vt:variant>
      <vt:variant>
        <vt:i4>0</vt:i4>
      </vt:variant>
      <vt:variant>
        <vt:i4>5</vt:i4>
      </vt:variant>
      <vt:variant>
        <vt:lpwstr>mailto:Jekson-gomes@ig.com.br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- Rafael Bispo - Fleury</dc:creator>
  <cp:keywords/>
  <cp:lastModifiedBy>David</cp:lastModifiedBy>
  <cp:revision>14</cp:revision>
  <cp:lastPrinted>2013-11-22T15:58:00Z</cp:lastPrinted>
  <dcterms:created xsi:type="dcterms:W3CDTF">2016-09-21T15:14:00Z</dcterms:created>
  <dcterms:modified xsi:type="dcterms:W3CDTF">2020-09-15T18:04:00Z</dcterms:modified>
</cp:coreProperties>
</file>